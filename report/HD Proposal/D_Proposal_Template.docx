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CFE6" w14:textId="77777777" w:rsidR="00926B67"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Pr>
          <w:noProof/>
          <w:lang w:eastAsia="zh-CN"/>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t xml:space="preserve">Faculty of </w:t>
      </w:r>
      <w:r w:rsidR="00D675C7">
        <w:t>Science, Engineering and Technology</w:t>
      </w:r>
    </w:p>
    <w:p w14:paraId="2FDE890A" w14:textId="77777777" w:rsidR="00926B67" w:rsidRDefault="00857C07">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Enterprise </w:t>
      </w:r>
      <w:r w:rsidR="00D675C7">
        <w:t>Development</w:t>
      </w:r>
    </w:p>
    <w:p w14:paraId="073C2059" w14:textId="2B49B8B0" w:rsidR="001B1124" w:rsidRPr="00D5768D"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sz w:val="36"/>
          <w:szCs w:val="40"/>
        </w:rPr>
      </w:pPr>
      <w:r>
        <w:rPr>
          <w:sz w:val="36"/>
          <w:szCs w:val="40"/>
        </w:rPr>
        <w:t>Software</w:t>
      </w:r>
      <w:r w:rsidR="000B0683">
        <w:rPr>
          <w:sz w:val="36"/>
          <w:szCs w:val="40"/>
        </w:rPr>
        <w:t xml:space="preserve"> </w:t>
      </w:r>
      <w:r w:rsidR="00F342AF" w:rsidRPr="00D5768D">
        <w:rPr>
          <w:sz w:val="36"/>
          <w:szCs w:val="40"/>
        </w:rPr>
        <w:t>Proposal</w:t>
      </w:r>
      <w:r w:rsidR="00AB6C06" w:rsidRPr="00D5768D">
        <w:rPr>
          <w:sz w:val="36"/>
          <w:szCs w:val="40"/>
        </w:rPr>
        <w:t>(</w:t>
      </w:r>
      <w:r w:rsidR="00A070E5" w:rsidRPr="00D5768D">
        <w:rPr>
          <w:sz w:val="36"/>
          <w:szCs w:val="40"/>
        </w:rPr>
        <w:t>s</w:t>
      </w:r>
      <w:r w:rsidR="00AB6C06" w:rsidRPr="00D5768D">
        <w:rPr>
          <w:sz w:val="36"/>
          <w:szCs w:val="40"/>
        </w:rPr>
        <w:t>)</w:t>
      </w:r>
      <w:r w:rsidR="00201AF3" w:rsidRPr="00D5768D">
        <w:rPr>
          <w:sz w:val="36"/>
          <w:szCs w:val="40"/>
        </w:rPr>
        <w:t xml:space="preserve"> for Distinction </w:t>
      </w:r>
      <w:r>
        <w:rPr>
          <w:sz w:val="36"/>
          <w:szCs w:val="40"/>
        </w:rPr>
        <w:t>(D)</w:t>
      </w:r>
    </w:p>
    <w:p w14:paraId="32BCD022" w14:textId="77777777" w:rsidR="00A11F69" w:rsidRDefault="00A11F69" w:rsidP="00201AF3">
      <w:pPr>
        <w:pStyle w:val="Body"/>
        <w:rPr>
          <w:b/>
        </w:rPr>
      </w:pPr>
    </w:p>
    <w:p w14:paraId="129EB59E" w14:textId="696F305B" w:rsidR="00931339" w:rsidRPr="00D5768D" w:rsidRDefault="00931339" w:rsidP="00201AF3">
      <w:pPr>
        <w:pStyle w:val="Body"/>
        <w:rPr>
          <w:b/>
        </w:rPr>
      </w:pPr>
      <w:r w:rsidRPr="00D5768D">
        <w:rPr>
          <w:b/>
        </w:rPr>
        <w:t>Prepared by:</w:t>
      </w:r>
      <w:r w:rsidR="00201AF3" w:rsidRPr="00D5768D">
        <w:rPr>
          <w:b/>
        </w:rPr>
        <w:t xml:space="preserve"> </w:t>
      </w:r>
      <w:r w:rsidR="003A7332">
        <w:rPr>
          <w:b/>
        </w:rPr>
        <w:t>Nguyen Tran Nguyen (658600)</w:t>
      </w:r>
    </w:p>
    <w:p w14:paraId="4CC167ED" w14:textId="77777777" w:rsidR="00A11F69" w:rsidRDefault="00A11F69" w:rsidP="00931339">
      <w:pPr>
        <w:pStyle w:val="Body"/>
        <w:rPr>
          <w:b/>
        </w:rPr>
      </w:pPr>
    </w:p>
    <w:p w14:paraId="2332EBD2" w14:textId="33D523A3" w:rsidR="00931339" w:rsidRPr="00D5768D" w:rsidRDefault="00CD66CB" w:rsidP="00931339">
      <w:pPr>
        <w:pStyle w:val="Body"/>
        <w:rPr>
          <w:b/>
        </w:rPr>
      </w:pPr>
      <w:r w:rsidRPr="00D5768D">
        <w:rPr>
          <w:b/>
        </w:rPr>
        <w:t xml:space="preserve">Intended Grade: </w:t>
      </w:r>
      <w:r w:rsidR="005748F9">
        <w:rPr>
          <w:b/>
        </w:rPr>
        <w:t>HD</w:t>
      </w:r>
      <w:r w:rsidR="00782061">
        <w:rPr>
          <w:b/>
        </w:rPr>
        <w:t xml:space="preserve"> </w:t>
      </w:r>
    </w:p>
    <w:p w14:paraId="10896473" w14:textId="77777777" w:rsidR="00A11F69" w:rsidRDefault="00A11F69" w:rsidP="003E4B0C">
      <w:pPr>
        <w:pStyle w:val="Body"/>
        <w:rPr>
          <w:b/>
        </w:rPr>
      </w:pPr>
    </w:p>
    <w:p w14:paraId="12C4FA63" w14:textId="77777777" w:rsidR="005748F9" w:rsidRDefault="005748F9" w:rsidP="003E4B0C">
      <w:pPr>
        <w:pStyle w:val="Body"/>
        <w:rPr>
          <w:b/>
        </w:rPr>
      </w:pPr>
    </w:p>
    <w:p w14:paraId="29C65719" w14:textId="77777777" w:rsidR="005748F9" w:rsidRDefault="005748F9" w:rsidP="003E4B0C">
      <w:pPr>
        <w:pStyle w:val="Body"/>
        <w:rPr>
          <w:b/>
        </w:rPr>
      </w:pPr>
    </w:p>
    <w:p w14:paraId="5D584304" w14:textId="12A14CCD" w:rsidR="003E4B0C" w:rsidRPr="00D5768D" w:rsidRDefault="00201AF3" w:rsidP="003E4B0C">
      <w:pPr>
        <w:pStyle w:val="Body"/>
        <w:rPr>
          <w:sz w:val="24"/>
        </w:rPr>
      </w:pPr>
      <w:r w:rsidRPr="00D5768D">
        <w:rPr>
          <w:b/>
        </w:rPr>
        <w:t>Instructions</w:t>
      </w:r>
      <w:r w:rsidR="003E4B0C" w:rsidRPr="003E4B0C">
        <w:rPr>
          <w:sz w:val="24"/>
        </w:rPr>
        <w:t xml:space="preserve"> </w:t>
      </w:r>
      <w:r w:rsidR="003E4B0C">
        <w:rPr>
          <w:sz w:val="24"/>
        </w:rPr>
        <w:t xml:space="preserve">- </w:t>
      </w:r>
      <w:r w:rsidR="003E4B0C" w:rsidRPr="00D5768D">
        <w:rPr>
          <w:sz w:val="24"/>
        </w:rPr>
        <w:t xml:space="preserve">This document is for students aiming to achieve Distinction (D) </w:t>
      </w:r>
      <w:r w:rsidR="00FD6531">
        <w:rPr>
          <w:sz w:val="24"/>
        </w:rPr>
        <w:t>or above</w:t>
      </w:r>
      <w:r w:rsidR="003E4B0C" w:rsidRPr="00D5768D">
        <w:rPr>
          <w:sz w:val="24"/>
        </w:rPr>
        <w:t>.</w:t>
      </w:r>
    </w:p>
    <w:p w14:paraId="01DF36D2" w14:textId="77777777" w:rsidR="00A11F69" w:rsidRDefault="00A11F69" w:rsidP="00931339">
      <w:pPr>
        <w:pStyle w:val="Body"/>
        <w:rPr>
          <w:sz w:val="24"/>
        </w:rPr>
      </w:pPr>
    </w:p>
    <w:p w14:paraId="11A32C48" w14:textId="510C1D9A" w:rsidR="00201AF3" w:rsidRPr="00D5768D" w:rsidRDefault="00CB3EE1" w:rsidP="00931339">
      <w:pPr>
        <w:pStyle w:val="Body"/>
        <w:rPr>
          <w:sz w:val="24"/>
        </w:rPr>
      </w:pPr>
      <w:r w:rsidRPr="00D5768D">
        <w:rPr>
          <w:sz w:val="24"/>
        </w:rPr>
        <w:t xml:space="preserve">For </w:t>
      </w:r>
      <w:r w:rsidRPr="00D5768D">
        <w:rPr>
          <w:b/>
          <w:sz w:val="24"/>
        </w:rPr>
        <w:t>D</w:t>
      </w:r>
      <w:r w:rsidR="006B68C8" w:rsidRPr="00D5768D">
        <w:rPr>
          <w:sz w:val="24"/>
        </w:rPr>
        <w:t xml:space="preserve"> </w:t>
      </w:r>
      <w:r w:rsidR="006B68C8" w:rsidRPr="00A11F69">
        <w:rPr>
          <w:b/>
          <w:sz w:val="24"/>
        </w:rPr>
        <w:t>grade</w:t>
      </w:r>
      <w:r w:rsidR="006B68C8" w:rsidRPr="00D5768D">
        <w:rPr>
          <w:sz w:val="24"/>
        </w:rPr>
        <w:t>,</w:t>
      </w:r>
      <w:r w:rsidRPr="00D5768D">
        <w:rPr>
          <w:sz w:val="24"/>
        </w:rPr>
        <w:t xml:space="preserve"> </w:t>
      </w:r>
      <w:r w:rsidR="006B68C8" w:rsidRPr="00D5768D">
        <w:rPr>
          <w:sz w:val="24"/>
        </w:rPr>
        <w:t xml:space="preserve">a student </w:t>
      </w:r>
      <w:r w:rsidRPr="00D5768D">
        <w:rPr>
          <w:sz w:val="24"/>
        </w:rPr>
        <w:t>need</w:t>
      </w:r>
      <w:r w:rsidR="006B68C8" w:rsidRPr="00D5768D">
        <w:rPr>
          <w:sz w:val="24"/>
        </w:rPr>
        <w:t>s</w:t>
      </w:r>
      <w:r w:rsidRPr="00D5768D">
        <w:rPr>
          <w:sz w:val="24"/>
        </w:rPr>
        <w:t xml:space="preserve"> to do a software application that can demonstrate </w:t>
      </w:r>
      <w:r w:rsidR="006B68C8" w:rsidRPr="00D5768D">
        <w:rPr>
          <w:sz w:val="24"/>
        </w:rPr>
        <w:t xml:space="preserve">their </w:t>
      </w:r>
      <w:r w:rsidRPr="00D5768D">
        <w:rPr>
          <w:sz w:val="24"/>
        </w:rPr>
        <w:t>skills in developing enterprise application using</w:t>
      </w:r>
      <w:r w:rsidRPr="00D5768D">
        <w:rPr>
          <w:b/>
          <w:sz w:val="24"/>
        </w:rPr>
        <w:t xml:space="preserve"> a variety of technologies discussed in this subject</w:t>
      </w:r>
      <w:r w:rsidRPr="00D5768D">
        <w:rPr>
          <w:sz w:val="24"/>
        </w:rPr>
        <w:t xml:space="preserve">. </w:t>
      </w:r>
      <w:r w:rsidR="00482225" w:rsidRPr="00D5768D">
        <w:rPr>
          <w:sz w:val="24"/>
        </w:rPr>
        <w:t xml:space="preserve">In judging whether your application will be approved </w:t>
      </w:r>
      <w:r w:rsidRPr="00D5768D">
        <w:rPr>
          <w:sz w:val="24"/>
        </w:rPr>
        <w:t>or not, the lecturer will be looking into whether the student can utilize various</w:t>
      </w:r>
      <w:r w:rsidR="00E53C67" w:rsidRPr="00D5768D">
        <w:rPr>
          <w:sz w:val="24"/>
        </w:rPr>
        <w:t xml:space="preserve"> technologies (e.g. as a guide 7</w:t>
      </w:r>
      <w:r w:rsidRPr="00D5768D">
        <w:rPr>
          <w:sz w:val="24"/>
        </w:rPr>
        <w:t>0%+</w:t>
      </w:r>
      <w:r w:rsidR="00FD6531">
        <w:rPr>
          <w:sz w:val="24"/>
        </w:rPr>
        <w:t xml:space="preserve"> of those discussed in the subject</w:t>
      </w:r>
      <w:r w:rsidRPr="00D5768D">
        <w:rPr>
          <w:sz w:val="24"/>
        </w:rPr>
        <w:t>) in the application</w:t>
      </w:r>
      <w:r w:rsidR="00482225" w:rsidRPr="00D5768D">
        <w:rPr>
          <w:sz w:val="24"/>
        </w:rPr>
        <w:t>.</w:t>
      </w:r>
    </w:p>
    <w:p w14:paraId="6B46BBC0" w14:textId="77777777" w:rsidR="00A11F69" w:rsidRDefault="00A11F69" w:rsidP="00FD6531">
      <w:pPr>
        <w:pStyle w:val="Body"/>
        <w:rPr>
          <w:sz w:val="24"/>
        </w:rPr>
      </w:pPr>
    </w:p>
    <w:p w14:paraId="088FA8FC" w14:textId="358A1A1D" w:rsidR="00CD66CB" w:rsidRPr="00D5768D" w:rsidRDefault="00CD66CB" w:rsidP="00FD6531">
      <w:pPr>
        <w:pStyle w:val="Body"/>
        <w:rPr>
          <w:sz w:val="24"/>
        </w:rPr>
      </w:pPr>
      <w:r w:rsidRPr="00D5768D">
        <w:rPr>
          <w:sz w:val="24"/>
        </w:rPr>
        <w:t xml:space="preserve">For </w:t>
      </w:r>
      <w:r w:rsidRPr="00D5768D">
        <w:rPr>
          <w:b/>
          <w:sz w:val="24"/>
        </w:rPr>
        <w:t>HD</w:t>
      </w:r>
      <w:r w:rsidR="00A11F69">
        <w:rPr>
          <w:b/>
          <w:sz w:val="24"/>
        </w:rPr>
        <w:t xml:space="preserve"> grade</w:t>
      </w:r>
      <w:r w:rsidRPr="00D5768D">
        <w:rPr>
          <w:sz w:val="24"/>
        </w:rPr>
        <w:t xml:space="preserve">, </w:t>
      </w:r>
      <w:r w:rsidR="006B68C8" w:rsidRPr="00D5768D">
        <w:rPr>
          <w:sz w:val="24"/>
        </w:rPr>
        <w:t>a student needs to complete</w:t>
      </w:r>
      <w:r w:rsidR="00A070E5" w:rsidRPr="00D5768D">
        <w:rPr>
          <w:sz w:val="24"/>
        </w:rPr>
        <w:t xml:space="preserve"> the software for D grade as well as</w:t>
      </w:r>
      <w:r w:rsidRPr="00D5768D">
        <w:rPr>
          <w:sz w:val="24"/>
        </w:rPr>
        <w:t xml:space="preserve"> a research report. </w:t>
      </w:r>
      <w:r w:rsidR="00FD6531">
        <w:rPr>
          <w:sz w:val="24"/>
        </w:rPr>
        <w:t xml:space="preserve">For detailed requirements of the research report, please see the </w:t>
      </w:r>
      <w:proofErr w:type="spellStart"/>
      <w:r w:rsidR="00FD6531">
        <w:rPr>
          <w:sz w:val="24"/>
        </w:rPr>
        <w:t>HD_Proposa</w:t>
      </w:r>
      <w:r w:rsidR="00AF000B">
        <w:rPr>
          <w:sz w:val="24"/>
        </w:rPr>
        <w:t>l_Template</w:t>
      </w:r>
      <w:proofErr w:type="spellEnd"/>
      <w:r w:rsidR="00AF000B">
        <w:rPr>
          <w:sz w:val="24"/>
        </w:rPr>
        <w:t xml:space="preserve"> document in HD_Task_5.5</w:t>
      </w:r>
      <w:r w:rsidR="00FD6531">
        <w:rPr>
          <w:sz w:val="24"/>
        </w:rPr>
        <w:t>.</w:t>
      </w:r>
    </w:p>
    <w:p w14:paraId="3AD635BC" w14:textId="5793081D" w:rsidR="00D54753" w:rsidRPr="00D5768D" w:rsidRDefault="00D5768D" w:rsidP="00D5768D">
      <w:pPr>
        <w:pStyle w:val="Body"/>
        <w:rPr>
          <w:sz w:val="24"/>
          <w:szCs w:val="24"/>
        </w:rPr>
      </w:pPr>
      <w:r w:rsidRPr="00D5768D">
        <w:rPr>
          <w:b/>
          <w:noProof/>
          <w:sz w:val="24"/>
          <w:lang w:eastAsia="zh-CN"/>
        </w:rPr>
        <mc:AlternateContent>
          <mc:Choice Requires="wps">
            <w:drawing>
              <wp:anchor distT="0" distB="0" distL="114300" distR="114300" simplePos="0" relativeHeight="251660288" behindDoc="0" locked="0" layoutInCell="1" allowOverlap="1" wp14:anchorId="02EA43D8" wp14:editId="61BE3AE3">
                <wp:simplePos x="0" y="0"/>
                <wp:positionH relativeFrom="column">
                  <wp:posOffset>-10160</wp:posOffset>
                </wp:positionH>
                <wp:positionV relativeFrom="paragraph">
                  <wp:posOffset>541020</wp:posOffset>
                </wp:positionV>
                <wp:extent cx="6205855" cy="2875280"/>
                <wp:effectExtent l="0" t="0" r="17145" b="20320"/>
                <wp:wrapSquare wrapText="bothSides"/>
                <wp:docPr id="2" name="Text Box 2"/>
                <wp:cNvGraphicFramePr/>
                <a:graphic xmlns:a="http://schemas.openxmlformats.org/drawingml/2006/main">
                  <a:graphicData uri="http://schemas.microsoft.com/office/word/2010/wordprocessingShape">
                    <wps:wsp>
                      <wps:cNvSpPr txBox="1"/>
                      <wps:spPr>
                        <a:xfrm>
                          <a:off x="0" y="0"/>
                          <a:ext cx="6205855" cy="28752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A43D8" id="_x0000_t202" coordsize="21600,21600" o:spt="202" path="m,l,21600r21600,l21600,xe">
                <v:stroke joinstyle="miter"/>
                <v:path gradientshapeok="t" o:connecttype="rect"/>
              </v:shapetype>
              <v:shape id="Text Box 2" o:spid="_x0000_s1026" type="#_x0000_t202" style="position:absolute;left:0;text-align:left;margin-left:-.8pt;margin-top:42.6pt;width:488.65pt;height:2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" filled="f" strokecolor="black [3213]">
                <v:textbo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v:textbox>
                <w10:wrap type="square"/>
              </v:shape>
            </w:pict>
          </mc:Fallback>
        </mc:AlternateContent>
      </w:r>
      <w:r w:rsidR="00D54753">
        <w:rPr>
          <w:b/>
        </w:rPr>
        <w:br w:type="page"/>
      </w:r>
    </w:p>
    <w:p w14:paraId="07FF0CA3" w14:textId="19B6A9D8" w:rsidR="001E3C9D" w:rsidRDefault="001E3C9D" w:rsidP="00931339">
      <w:pPr>
        <w:pStyle w:val="Body"/>
        <w:rPr>
          <w:b/>
        </w:rPr>
      </w:pPr>
      <w:r>
        <w:rPr>
          <w:b/>
        </w:rPr>
        <w:lastRenderedPageBreak/>
        <w:t>SOFTWARE PROPOSAL for D</w:t>
      </w:r>
    </w:p>
    <w:p w14:paraId="5E948036" w14:textId="77777777" w:rsidR="001E3C9D" w:rsidRDefault="001E3C9D" w:rsidP="00931339">
      <w:pPr>
        <w:pStyle w:val="Body"/>
        <w:rPr>
          <w:b/>
        </w:rPr>
      </w:pPr>
    </w:p>
    <w:p w14:paraId="31749955" w14:textId="77777777" w:rsidR="00596A3F" w:rsidRDefault="00596A3F" w:rsidP="00931339">
      <w:pPr>
        <w:pStyle w:val="Body"/>
        <w:rPr>
          <w:b/>
        </w:rPr>
      </w:pPr>
      <w:bookmarkStart w:id="0" w:name="_GoBack"/>
      <w:bookmarkEnd w:id="0"/>
    </w:p>
    <w:p w14:paraId="160D2F26" w14:textId="2B3510BD" w:rsidR="00AB6C06" w:rsidRPr="00470991"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sz w:val="36"/>
          <w:szCs w:val="32"/>
        </w:rPr>
      </w:pPr>
      <w:r w:rsidRPr="00470991">
        <w:rPr>
          <w:b/>
          <w:sz w:val="36"/>
          <w:szCs w:val="32"/>
        </w:rPr>
        <w:t xml:space="preserve">Software Title: </w:t>
      </w:r>
      <w:proofErr w:type="spellStart"/>
      <w:r w:rsidR="00997145">
        <w:rPr>
          <w:b/>
          <w:sz w:val="36"/>
          <w:szCs w:val="32"/>
        </w:rPr>
        <w:t>SAllocate</w:t>
      </w:r>
      <w:proofErr w:type="spellEnd"/>
      <w:r w:rsidR="00997145">
        <w:rPr>
          <w:b/>
          <w:sz w:val="36"/>
          <w:szCs w:val="32"/>
        </w:rPr>
        <w:t>+</w:t>
      </w:r>
      <w:r w:rsidR="00A0249C">
        <w:rPr>
          <w:b/>
          <w:sz w:val="36"/>
          <w:szCs w:val="32"/>
        </w:rPr>
        <w:t xml:space="preserve"> – A </w:t>
      </w:r>
      <w:r w:rsidR="00997145">
        <w:rPr>
          <w:b/>
          <w:sz w:val="36"/>
          <w:szCs w:val="32"/>
        </w:rPr>
        <w:t xml:space="preserve">staff scheduling </w:t>
      </w:r>
      <w:r w:rsidR="00A0249C">
        <w:rPr>
          <w:b/>
          <w:sz w:val="36"/>
          <w:szCs w:val="32"/>
        </w:rPr>
        <w:t>system</w:t>
      </w:r>
    </w:p>
    <w:p w14:paraId="7EEC0947" w14:textId="77777777" w:rsidR="00AB6C06" w:rsidRDefault="00AB6C06" w:rsidP="00931339">
      <w:pPr>
        <w:pStyle w:val="Body"/>
        <w:rPr>
          <w:b/>
        </w:rPr>
      </w:pPr>
    </w:p>
    <w:p w14:paraId="502090C3" w14:textId="612DB452" w:rsidR="00931339" w:rsidRDefault="00931339" w:rsidP="00931339">
      <w:pPr>
        <w:pStyle w:val="Body"/>
        <w:rPr>
          <w:b/>
        </w:rPr>
      </w:pPr>
      <w:r>
        <w:rPr>
          <w:b/>
        </w:rPr>
        <w:t>Introduction</w:t>
      </w:r>
    </w:p>
    <w:p w14:paraId="4CBB0BBC" w14:textId="652EEFEA" w:rsidR="00596A3F" w:rsidRDefault="009F26A7" w:rsidP="00931339">
      <w:pPr>
        <w:pStyle w:val="Body"/>
        <w:rPr>
          <w:rFonts w:asciiTheme="minorHAnsi" w:eastAsiaTheme="minorHAnsi" w:hAnsiTheme="minorHAnsi" w:cstheme="minorBidi"/>
          <w:color w:val="auto"/>
          <w:sz w:val="22"/>
          <w:szCs w:val="22"/>
          <w:lang w:eastAsia="en-US"/>
        </w:rPr>
      </w:pPr>
      <w:r w:rsidRPr="009F26A7">
        <w:rPr>
          <w:rFonts w:asciiTheme="minorHAnsi" w:eastAsiaTheme="minorHAnsi" w:hAnsiTheme="minorHAnsi" w:cstheme="minorBidi"/>
          <w:color w:val="auto"/>
          <w:sz w:val="22"/>
          <w:szCs w:val="22"/>
          <w:lang w:eastAsia="en-US"/>
        </w:rPr>
        <w:t xml:space="preserve">Staff work load and staff scheduling are essential parts of internal processes in service industry such as Taxi service, Trader service like plumbing, asbestos removal, electrical installations, stocktaking. Ranging from large enterprise to medium and small businesses, well prepared staff management and scheduling process is important to improve services quality &amp; customer satisfaction. The </w:t>
      </w:r>
      <w:proofErr w:type="spellStart"/>
      <w:r w:rsidRPr="009F26A7">
        <w:rPr>
          <w:rFonts w:asciiTheme="minorHAnsi" w:eastAsiaTheme="minorHAnsi" w:hAnsiTheme="minorHAnsi" w:cstheme="minorBidi"/>
          <w:color w:val="auto"/>
          <w:sz w:val="22"/>
          <w:szCs w:val="22"/>
          <w:lang w:eastAsia="en-US"/>
        </w:rPr>
        <w:t>SAllocate</w:t>
      </w:r>
      <w:proofErr w:type="spellEnd"/>
      <w:r w:rsidRPr="009F26A7">
        <w:rPr>
          <w:rFonts w:asciiTheme="minorHAnsi" w:eastAsiaTheme="minorHAnsi" w:hAnsiTheme="minorHAnsi" w:cstheme="minorBidi"/>
          <w:color w:val="auto"/>
          <w:sz w:val="22"/>
          <w:szCs w:val="22"/>
          <w:lang w:eastAsia="en-US"/>
        </w:rPr>
        <w:t>+ is a software sys-tem that provides a hassle-free and automation process of job staff allocation and staff management. This system is built specifically to support staff allocation on stocktaking service.</w:t>
      </w:r>
    </w:p>
    <w:p w14:paraId="54B6C20B" w14:textId="77777777" w:rsidR="009F26A7" w:rsidRDefault="009F26A7" w:rsidP="00931339">
      <w:pPr>
        <w:pStyle w:val="Body"/>
        <w:rPr>
          <w:b/>
        </w:rPr>
      </w:pPr>
    </w:p>
    <w:p w14:paraId="316BA53A" w14:textId="1191CC14" w:rsidR="00931339" w:rsidRPr="00931339" w:rsidRDefault="00201AF3" w:rsidP="00931339">
      <w:pPr>
        <w:pStyle w:val="Body"/>
        <w:rPr>
          <w:b/>
        </w:rPr>
      </w:pPr>
      <w:r>
        <w:rPr>
          <w:b/>
        </w:rPr>
        <w:t>Business Scenario</w:t>
      </w:r>
    </w:p>
    <w:p w14:paraId="26788B06" w14:textId="1EC95CE6" w:rsidR="0078646B" w:rsidRDefault="00671292" w:rsidP="00E10475">
      <w:r>
        <w:t>RGIS</w:t>
      </w:r>
      <w:r w:rsidR="00A0249C">
        <w:t xml:space="preserve"> </w:t>
      </w:r>
      <w:r w:rsidR="006733BD">
        <w:t xml:space="preserve">is large </w:t>
      </w:r>
      <w:r>
        <w:t>provider of stocktaking service for Australia retailers</w:t>
      </w:r>
      <w:r w:rsidR="006733BD">
        <w:t xml:space="preserve">. They have a large number of employees </w:t>
      </w:r>
      <w:r>
        <w:t xml:space="preserve">working as </w:t>
      </w:r>
      <w:proofErr w:type="spellStart"/>
      <w:r>
        <w:t>stocktaker</w:t>
      </w:r>
      <w:r w:rsidR="00210303">
        <w:t>s</w:t>
      </w:r>
      <w:proofErr w:type="spellEnd"/>
      <w:r w:rsidR="00210303">
        <w:t xml:space="preserve"> and supervisors</w:t>
      </w:r>
      <w:r>
        <w:t xml:space="preserve"> in all states of Australia</w:t>
      </w:r>
      <w:r w:rsidR="006733BD">
        <w:t xml:space="preserve">. </w:t>
      </w:r>
      <w:r>
        <w:t>As the number of stocktake jobs are growing rapidly to a point that the existing management system of staff allocation by using phone call, SMS &amp; email starts showing sign of clunky, shorted-sign vision, inefficient, and time consuming. There is a need of an automated system that provides better tool of managing staff allocation to make sure that all stocktake jobs have adequate number of staff</w:t>
      </w:r>
      <w:r w:rsidR="00210303">
        <w:t xml:space="preserve"> with correct skill sets</w:t>
      </w:r>
      <w:r>
        <w:t>.</w:t>
      </w:r>
    </w:p>
    <w:p w14:paraId="61CD393F" w14:textId="7F32BBE5" w:rsidR="0040593E" w:rsidRDefault="00A0249C" w:rsidP="00E10475">
      <w:r>
        <w:t>This system will be developed in multiple components:</w:t>
      </w:r>
    </w:p>
    <w:p w14:paraId="7FF03BDD" w14:textId="3AD4A9A2" w:rsidR="00F94E43" w:rsidRDefault="002361D4" w:rsidP="00E1383B">
      <w:pPr>
        <w:pStyle w:val="ListParagraph"/>
        <w:numPr>
          <w:ilvl w:val="0"/>
          <w:numId w:val="33"/>
        </w:numPr>
      </w:pPr>
      <w:r>
        <w:t xml:space="preserve">An administration website to </w:t>
      </w:r>
      <w:r w:rsidR="00210303">
        <w:t>manage staff, and provide a central work space to allocate staff into jobs.</w:t>
      </w:r>
      <w:r>
        <w:t xml:space="preserve"> </w:t>
      </w:r>
    </w:p>
    <w:p w14:paraId="4B8FB161" w14:textId="58924987" w:rsidR="00210303" w:rsidRDefault="00210303" w:rsidP="00CD3852">
      <w:pPr>
        <w:pStyle w:val="ListParagraph"/>
        <w:numPr>
          <w:ilvl w:val="0"/>
          <w:numId w:val="33"/>
        </w:numPr>
      </w:pPr>
      <w:r>
        <w:t xml:space="preserve">A mobile app for staff to receive job notifications, </w:t>
      </w:r>
      <w:r w:rsidR="00984D10">
        <w:t xml:space="preserve">set </w:t>
      </w:r>
      <w:r>
        <w:t>choosing job preferences, and receive job allocation confirmation.</w:t>
      </w:r>
    </w:p>
    <w:p w14:paraId="3EBE1459" w14:textId="77777777" w:rsidR="00596A3F" w:rsidRDefault="00596A3F" w:rsidP="00482225">
      <w:pPr>
        <w:pStyle w:val="Body"/>
        <w:rPr>
          <w:b/>
        </w:rPr>
      </w:pPr>
    </w:p>
    <w:p w14:paraId="343AFEE9" w14:textId="74AD1D54" w:rsidR="00482225" w:rsidRPr="00931339" w:rsidRDefault="00482225" w:rsidP="00482225">
      <w:pPr>
        <w:pStyle w:val="Body"/>
        <w:rPr>
          <w:b/>
        </w:rPr>
      </w:pPr>
      <w:r>
        <w:rPr>
          <w:b/>
        </w:rPr>
        <w:t>Functionalit</w:t>
      </w:r>
      <w:r w:rsidR="00864004">
        <w:rPr>
          <w:b/>
        </w:rPr>
        <w:t>y</w:t>
      </w:r>
      <w:r>
        <w:rPr>
          <w:b/>
        </w:rPr>
        <w:t xml:space="preserve"> / Feature that you want to implement</w:t>
      </w:r>
    </w:p>
    <w:p w14:paraId="565209A9" w14:textId="36C9F709" w:rsidR="00482225" w:rsidRDefault="00482225" w:rsidP="00482225">
      <w:r>
        <w:t xml:space="preserve">Below is a list of functionalities for the </w:t>
      </w:r>
      <w:r w:rsidR="00210303">
        <w:t>administration website</w:t>
      </w:r>
      <w:r>
        <w:t>:</w:t>
      </w:r>
    </w:p>
    <w:p w14:paraId="29873E87" w14:textId="0B1C92CB" w:rsidR="00F94E43" w:rsidRDefault="00F94E43" w:rsidP="00482225">
      <w:pPr>
        <w:pStyle w:val="ListParagraph"/>
        <w:numPr>
          <w:ilvl w:val="0"/>
          <w:numId w:val="29"/>
        </w:numPr>
      </w:pPr>
      <w:r>
        <w:t xml:space="preserve">Allow admin to </w:t>
      </w:r>
      <w:r w:rsidR="00210303">
        <w:t>review jobs information, viewing staff profiles</w:t>
      </w:r>
      <w:r>
        <w:t>.</w:t>
      </w:r>
    </w:p>
    <w:p w14:paraId="012220E1" w14:textId="11117934" w:rsidR="00F94E43" w:rsidRDefault="00210303" w:rsidP="00482225">
      <w:pPr>
        <w:pStyle w:val="ListParagraph"/>
        <w:numPr>
          <w:ilvl w:val="0"/>
          <w:numId w:val="29"/>
        </w:numPr>
      </w:pPr>
      <w:r>
        <w:t>Allow admin to send out job notifications for a set of period, normally a weekly job schedule of the upcoming week.</w:t>
      </w:r>
    </w:p>
    <w:p w14:paraId="18D02B96" w14:textId="0F5F198F" w:rsidR="00482225" w:rsidRDefault="00D17457" w:rsidP="00482225">
      <w:pPr>
        <w:pStyle w:val="ListParagraph"/>
        <w:numPr>
          <w:ilvl w:val="0"/>
          <w:numId w:val="29"/>
        </w:numPr>
      </w:pPr>
      <w:r>
        <w:t xml:space="preserve">Allow </w:t>
      </w:r>
      <w:r w:rsidR="00210303">
        <w:t>admin to review the job choice preferences from staff and confirm which staff should be allocated on the jobs</w:t>
      </w:r>
      <w:r>
        <w:t>.</w:t>
      </w:r>
    </w:p>
    <w:p w14:paraId="4DD85CF4" w14:textId="3FF3A4DB" w:rsidR="00482225" w:rsidRDefault="001D70F5" w:rsidP="00482225">
      <w:pPr>
        <w:pStyle w:val="ListParagraph"/>
        <w:numPr>
          <w:ilvl w:val="0"/>
          <w:numId w:val="29"/>
        </w:numPr>
      </w:pPr>
      <w:r>
        <w:t>Sending out the job schedule confirmation message.</w:t>
      </w:r>
    </w:p>
    <w:p w14:paraId="753D25A0" w14:textId="42F3DED4" w:rsidR="001D70F5" w:rsidRDefault="001D70F5" w:rsidP="001D70F5">
      <w:r>
        <w:t xml:space="preserve">Below is a list of functionalities for the </w:t>
      </w:r>
      <w:proofErr w:type="spellStart"/>
      <w:r>
        <w:t>SAllocate</w:t>
      </w:r>
      <w:proofErr w:type="spellEnd"/>
      <w:r>
        <w:t>+ mobile app:</w:t>
      </w:r>
    </w:p>
    <w:p w14:paraId="31F47CE3" w14:textId="25909F01" w:rsidR="00482225" w:rsidRDefault="001D70F5" w:rsidP="00482225">
      <w:pPr>
        <w:pStyle w:val="ListParagraph"/>
        <w:numPr>
          <w:ilvl w:val="0"/>
          <w:numId w:val="29"/>
        </w:numPr>
      </w:pPr>
      <w:r>
        <w:t>Login / logout staff</w:t>
      </w:r>
    </w:p>
    <w:p w14:paraId="40899AAE" w14:textId="552ACF51" w:rsidR="00482225" w:rsidRDefault="001D70F5" w:rsidP="00482225">
      <w:pPr>
        <w:pStyle w:val="ListParagraph"/>
        <w:numPr>
          <w:ilvl w:val="0"/>
          <w:numId w:val="29"/>
        </w:numPr>
      </w:pPr>
      <w:r>
        <w:t>Receive job notification alerts and review job detail.</w:t>
      </w:r>
    </w:p>
    <w:p w14:paraId="0A2A83DA" w14:textId="2F76AC85" w:rsidR="00482225" w:rsidRDefault="001D70F5" w:rsidP="00482225">
      <w:pPr>
        <w:pStyle w:val="ListParagraph"/>
        <w:numPr>
          <w:ilvl w:val="0"/>
          <w:numId w:val="29"/>
        </w:numPr>
      </w:pPr>
      <w:r>
        <w:t>Set their availability preference if they want to work on a job.</w:t>
      </w:r>
    </w:p>
    <w:p w14:paraId="799C7CC2" w14:textId="5CF4F14D" w:rsidR="001D70F5" w:rsidRDefault="001D70F5" w:rsidP="00482225">
      <w:pPr>
        <w:pStyle w:val="ListParagraph"/>
        <w:numPr>
          <w:ilvl w:val="0"/>
          <w:numId w:val="29"/>
        </w:numPr>
      </w:pPr>
      <w:r>
        <w:t>Receive job schedule confirmation.</w:t>
      </w:r>
    </w:p>
    <w:p w14:paraId="023EF844" w14:textId="77777777" w:rsidR="009F26A7" w:rsidRDefault="009F26A7" w:rsidP="00931339">
      <w:pPr>
        <w:pStyle w:val="Body"/>
        <w:rPr>
          <w:b/>
        </w:rPr>
      </w:pPr>
    </w:p>
    <w:p w14:paraId="34E9B317" w14:textId="44525A77" w:rsidR="00931339" w:rsidRDefault="00482225" w:rsidP="00931339">
      <w:pPr>
        <w:pStyle w:val="Body"/>
        <w:rPr>
          <w:b/>
        </w:rPr>
      </w:pPr>
      <w:r>
        <w:rPr>
          <w:b/>
        </w:rPr>
        <w:t>Functionality and Technology Matrix</w:t>
      </w:r>
    </w:p>
    <w:p w14:paraId="6BEC44AD" w14:textId="4F28FAB0" w:rsidR="008F3F70" w:rsidRDefault="008F3F70" w:rsidP="00E10475">
      <w:r>
        <w:t xml:space="preserve">The following table shows the relevant technologies </w:t>
      </w:r>
      <w:r w:rsidR="00F575FB">
        <w:t>discussed</w:t>
      </w:r>
      <w:r>
        <w:t xml:space="preserve"> in this subject that could be used to implement the functionalities as suggested in the Functionalities section above.</w:t>
      </w:r>
    </w:p>
    <w:tbl>
      <w:tblPr>
        <w:tblStyle w:val="TableGrid"/>
        <w:tblW w:w="9747" w:type="dxa"/>
        <w:tblLook w:val="04A0" w:firstRow="1" w:lastRow="0" w:firstColumn="1" w:lastColumn="0" w:noHBand="0" w:noVBand="1"/>
      </w:tblPr>
      <w:tblGrid>
        <w:gridCol w:w="1526"/>
        <w:gridCol w:w="8221"/>
      </w:tblGrid>
      <w:tr w:rsidR="00000BEF" w14:paraId="23CEE767" w14:textId="77777777" w:rsidTr="00000BEF">
        <w:tc>
          <w:tcPr>
            <w:tcW w:w="1526" w:type="dxa"/>
          </w:tcPr>
          <w:p w14:paraId="48AA3850" w14:textId="77777777" w:rsidR="00000BEF" w:rsidRDefault="00000BEF" w:rsidP="00727CC6">
            <w:r>
              <w:t>Functionality</w:t>
            </w:r>
          </w:p>
        </w:tc>
        <w:tc>
          <w:tcPr>
            <w:tcW w:w="8221" w:type="dxa"/>
          </w:tcPr>
          <w:p w14:paraId="3388104E" w14:textId="2AC1198B" w:rsidR="00000BEF" w:rsidRDefault="00000BEF" w:rsidP="00727CC6">
            <w:r>
              <w:t>Related Technology discussed in this subject</w:t>
            </w:r>
          </w:p>
        </w:tc>
      </w:tr>
      <w:tr w:rsidR="00000BEF" w14:paraId="305CC31F" w14:textId="77777777" w:rsidTr="00000BEF">
        <w:tc>
          <w:tcPr>
            <w:tcW w:w="1526" w:type="dxa"/>
          </w:tcPr>
          <w:p w14:paraId="539020C6" w14:textId="77777777" w:rsidR="00000BEF" w:rsidRDefault="00000BEF" w:rsidP="00727CC6">
            <w:r>
              <w:t>F1</w:t>
            </w:r>
          </w:p>
        </w:tc>
        <w:tc>
          <w:tcPr>
            <w:tcW w:w="8221" w:type="dxa"/>
          </w:tcPr>
          <w:p w14:paraId="6EBCDD6F" w14:textId="63B6CDA8" w:rsidR="00000BEF" w:rsidRDefault="00D02CE3" w:rsidP="00A4588D">
            <w:r>
              <w:t xml:space="preserve">Using ASP.NET MVC for web layer, Ajax for communication with the server. </w:t>
            </w:r>
            <w:r w:rsidR="00A4588D">
              <w:br/>
            </w:r>
            <w:r>
              <w:t xml:space="preserve">The database access layer will be done using </w:t>
            </w:r>
            <w:proofErr w:type="spellStart"/>
            <w:r>
              <w:t>EntityFramework</w:t>
            </w:r>
            <w:proofErr w:type="spellEnd"/>
            <w:r>
              <w:t xml:space="preserve"> 6.0. </w:t>
            </w:r>
            <w:r w:rsidR="00A4588D">
              <w:br/>
              <w:t>A Business Logic Server will be implemented and expose their logic via WCF (Session Fa</w:t>
            </w:r>
            <w:r w:rsidR="00A4588D" w:rsidRPr="00A4588D">
              <w:rPr>
                <w:rFonts w:hint="eastAsia"/>
              </w:rPr>
              <w:t>ç</w:t>
            </w:r>
            <w:r w:rsidR="00A4588D">
              <w:t>ade) and Web Services (Web Services Fa</w:t>
            </w:r>
            <w:r w:rsidR="00A4588D" w:rsidRPr="00A4588D">
              <w:rPr>
                <w:rFonts w:hint="eastAsia"/>
              </w:rPr>
              <w:t>ç</w:t>
            </w:r>
            <w:r w:rsidR="00A4588D">
              <w:t>ade).</w:t>
            </w:r>
          </w:p>
        </w:tc>
      </w:tr>
      <w:tr w:rsidR="00984D10" w14:paraId="5F3CDA81" w14:textId="77777777" w:rsidTr="00000BEF">
        <w:tc>
          <w:tcPr>
            <w:tcW w:w="1526" w:type="dxa"/>
          </w:tcPr>
          <w:p w14:paraId="71B65C2B" w14:textId="77777777" w:rsidR="00984D10" w:rsidRDefault="00984D10" w:rsidP="00984D10">
            <w:r>
              <w:t>F2</w:t>
            </w:r>
          </w:p>
        </w:tc>
        <w:tc>
          <w:tcPr>
            <w:tcW w:w="8221" w:type="dxa"/>
          </w:tcPr>
          <w:p w14:paraId="1E04BB92" w14:textId="072C8D3D" w:rsidR="00984D10" w:rsidRDefault="00984D10" w:rsidP="00984D10">
            <w:r>
              <w:t>Using a messaging services to send job schedule alerts to multiple staff at once</w:t>
            </w:r>
          </w:p>
        </w:tc>
      </w:tr>
      <w:tr w:rsidR="00984D10" w14:paraId="03FEA898" w14:textId="77777777" w:rsidTr="00000BEF">
        <w:tc>
          <w:tcPr>
            <w:tcW w:w="1526" w:type="dxa"/>
          </w:tcPr>
          <w:p w14:paraId="3C977A7A" w14:textId="77777777" w:rsidR="00984D10" w:rsidRDefault="00984D10" w:rsidP="00984D10">
            <w:r>
              <w:t>F3</w:t>
            </w:r>
          </w:p>
        </w:tc>
        <w:tc>
          <w:tcPr>
            <w:tcW w:w="8221" w:type="dxa"/>
          </w:tcPr>
          <w:p w14:paraId="743D6023" w14:textId="58192AF8" w:rsidR="00984D10" w:rsidRDefault="00984D10" w:rsidP="00984D10">
            <w:r>
              <w:t>Using a Business Logic server to process the availability preferences of staff</w:t>
            </w:r>
          </w:p>
          <w:p w14:paraId="2F037E64" w14:textId="77777777" w:rsidR="00984D10" w:rsidRDefault="00984D10" w:rsidP="00984D10"/>
        </w:tc>
      </w:tr>
      <w:tr w:rsidR="00984D10" w14:paraId="58469376" w14:textId="77777777" w:rsidTr="00000BEF">
        <w:tc>
          <w:tcPr>
            <w:tcW w:w="1526" w:type="dxa"/>
          </w:tcPr>
          <w:p w14:paraId="5B9684DE" w14:textId="77777777" w:rsidR="00984D10" w:rsidRDefault="00984D10" w:rsidP="00984D10">
            <w:r>
              <w:t>F4</w:t>
            </w:r>
          </w:p>
        </w:tc>
        <w:tc>
          <w:tcPr>
            <w:tcW w:w="8221" w:type="dxa"/>
          </w:tcPr>
          <w:p w14:paraId="14CF19C5" w14:textId="22E02D1E" w:rsidR="00984D10" w:rsidRDefault="00984D10" w:rsidP="00984D10">
            <w:r>
              <w:t>Using a messaging services to send confirmations to multiple staff at once</w:t>
            </w:r>
          </w:p>
        </w:tc>
      </w:tr>
      <w:tr w:rsidR="00984D10" w14:paraId="6A3F4014" w14:textId="77777777" w:rsidTr="00000BEF">
        <w:tc>
          <w:tcPr>
            <w:tcW w:w="1526" w:type="dxa"/>
          </w:tcPr>
          <w:p w14:paraId="2693EEF5" w14:textId="77777777" w:rsidR="00984D10" w:rsidRDefault="00984D10" w:rsidP="00984D10">
            <w:r>
              <w:t>F5</w:t>
            </w:r>
          </w:p>
        </w:tc>
        <w:tc>
          <w:tcPr>
            <w:tcW w:w="8221" w:type="dxa"/>
          </w:tcPr>
          <w:p w14:paraId="58296528" w14:textId="266B358A" w:rsidR="00984D10" w:rsidRDefault="00984D10" w:rsidP="00984D10">
            <w:r>
              <w:t xml:space="preserve">Using a security layer to </w:t>
            </w:r>
            <w:r w:rsidR="00A4588D">
              <w:t xml:space="preserve">authenticate </w:t>
            </w:r>
            <w:r>
              <w:t xml:space="preserve">&amp; </w:t>
            </w:r>
            <w:r w:rsidR="00A4588D">
              <w:t xml:space="preserve">authorize </w:t>
            </w:r>
            <w:r>
              <w:t>staff login information</w:t>
            </w:r>
            <w:r w:rsidR="00A4588D">
              <w:t>.</w:t>
            </w:r>
          </w:p>
          <w:p w14:paraId="24E18005" w14:textId="77777777" w:rsidR="00984D10" w:rsidRDefault="00984D10" w:rsidP="00984D10"/>
        </w:tc>
      </w:tr>
      <w:tr w:rsidR="00984D10" w14:paraId="01072CAC" w14:textId="77777777" w:rsidTr="00000BEF">
        <w:tc>
          <w:tcPr>
            <w:tcW w:w="1526" w:type="dxa"/>
          </w:tcPr>
          <w:p w14:paraId="4DF75B13" w14:textId="251AC732" w:rsidR="00984D10" w:rsidRDefault="00984D10" w:rsidP="00984D10">
            <w:r>
              <w:t>F6</w:t>
            </w:r>
          </w:p>
        </w:tc>
        <w:tc>
          <w:tcPr>
            <w:tcW w:w="8221" w:type="dxa"/>
          </w:tcPr>
          <w:p w14:paraId="256DD167" w14:textId="3A060DB7" w:rsidR="00984D10" w:rsidRDefault="00984D10" w:rsidP="00984D10">
            <w:r>
              <w:t>Using a messaging services to receive notifications using push or pull technique</w:t>
            </w:r>
          </w:p>
        </w:tc>
      </w:tr>
      <w:tr w:rsidR="00984D10" w14:paraId="2BD4B24D" w14:textId="77777777" w:rsidTr="00000BEF">
        <w:tc>
          <w:tcPr>
            <w:tcW w:w="1526" w:type="dxa"/>
          </w:tcPr>
          <w:p w14:paraId="27F2CC70" w14:textId="0F587CCB" w:rsidR="00984D10" w:rsidRDefault="00984D10" w:rsidP="00984D10">
            <w:r>
              <w:t>F7</w:t>
            </w:r>
          </w:p>
        </w:tc>
        <w:tc>
          <w:tcPr>
            <w:tcW w:w="8221" w:type="dxa"/>
          </w:tcPr>
          <w:p w14:paraId="6CD00E6C" w14:textId="77777777" w:rsidR="00984D10" w:rsidRDefault="00415FC6" w:rsidP="00D02CE3">
            <w:r>
              <w:t>This function will be done using the Business Logic Server to handle the availability selection on mobile app.</w:t>
            </w:r>
            <w:r w:rsidR="00902924">
              <w:t xml:space="preserve"> It can use a </w:t>
            </w:r>
            <w:proofErr w:type="spellStart"/>
            <w:r w:rsidR="00902924">
              <w:t>stateful</w:t>
            </w:r>
            <w:proofErr w:type="spellEnd"/>
            <w:r w:rsidR="00902924">
              <w:t xml:space="preserve"> business object to handle multiple availability selection request </w:t>
            </w:r>
            <w:r w:rsidR="00D02CE3">
              <w:t>of a</w:t>
            </w:r>
            <w:r w:rsidR="00A92142">
              <w:t xml:space="preserve"> staff.</w:t>
            </w:r>
          </w:p>
          <w:p w14:paraId="2899B580" w14:textId="46A48578" w:rsidR="00D02CE3" w:rsidRDefault="00D02CE3" w:rsidP="00D02CE3">
            <w:r>
              <w:t>The communication protocol can be done by using RESTful web services with JSON data format</w:t>
            </w:r>
          </w:p>
        </w:tc>
      </w:tr>
      <w:tr w:rsidR="00984D10" w14:paraId="2E8450C1" w14:textId="77777777" w:rsidTr="00000BEF">
        <w:tc>
          <w:tcPr>
            <w:tcW w:w="1526" w:type="dxa"/>
          </w:tcPr>
          <w:p w14:paraId="3F2BCBF3" w14:textId="50B830FE" w:rsidR="00984D10" w:rsidRDefault="00984D10" w:rsidP="00984D10">
            <w:r>
              <w:t>F8</w:t>
            </w:r>
          </w:p>
        </w:tc>
        <w:tc>
          <w:tcPr>
            <w:tcW w:w="8221" w:type="dxa"/>
          </w:tcPr>
          <w:p w14:paraId="0E3BFDCD" w14:textId="3C51CB21" w:rsidR="00984D10" w:rsidRDefault="00984D10" w:rsidP="00984D10">
            <w:r>
              <w:t>Using a messaging services to receive notifications using push or pull technique</w:t>
            </w:r>
          </w:p>
        </w:tc>
      </w:tr>
    </w:tbl>
    <w:p w14:paraId="45FA7988" w14:textId="56C3C1C7" w:rsidR="00D5768D" w:rsidRDefault="00D5768D">
      <w:pPr>
        <w:spacing w:after="0" w:line="240" w:lineRule="auto"/>
        <w:rPr>
          <w:rFonts w:ascii="Arial Narrow" w:eastAsia="ヒラギノ角ゴ Pro W3" w:hAnsi="Arial Narrow" w:cs="Times New Roman"/>
          <w:b/>
          <w:color w:val="000000"/>
          <w:sz w:val="28"/>
          <w:szCs w:val="20"/>
          <w:lang w:eastAsia="en-AU"/>
        </w:rPr>
      </w:pPr>
    </w:p>
    <w:sectPr w:rsidR="00D5768D" w:rsidSect="00000BEF">
      <w:headerReference w:type="even" r:id="rId9"/>
      <w:headerReference w:type="default" r:id="rId10"/>
      <w:footerReference w:type="even" r:id="rId11"/>
      <w:footerReference w:type="default" r:id="rId12"/>
      <w:foot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DF05F" w14:textId="77777777" w:rsidR="00F21668" w:rsidRDefault="00F21668">
      <w:r>
        <w:separator/>
      </w:r>
    </w:p>
  </w:endnote>
  <w:endnote w:type="continuationSeparator" w:id="0">
    <w:p w14:paraId="7BCA8470" w14:textId="77777777" w:rsidR="00F21668" w:rsidRDefault="00F2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8ACF"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BB69ED">
      <w:rPr>
        <w:noProof/>
      </w:rPr>
      <w:t>2</w:t>
    </w:r>
    <w:r>
      <w:fldChar w:fldCharType="end"/>
    </w:r>
    <w:r>
      <w:t xml:space="preserve"> of </w:t>
    </w:r>
    <w:fldSimple w:instr=" NUMPAGES ">
      <w:r w:rsidR="00BB69ED">
        <w:rPr>
          <w:noProof/>
        </w:rPr>
        <w:t>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976D"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BB69ED">
      <w:rPr>
        <w:noProof/>
      </w:rPr>
      <w:t>3</w:t>
    </w:r>
    <w:r>
      <w:fldChar w:fldCharType="end"/>
    </w:r>
    <w:r>
      <w:t xml:space="preserve"> of </w:t>
    </w:r>
    <w:fldSimple w:instr=" NUMPAGES ">
      <w:r w:rsidR="00BB69ED">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7064" w14:textId="77777777" w:rsidR="00EA56D2" w:rsidRDefault="00EA56D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EC398" w14:textId="77777777" w:rsidR="00F21668" w:rsidRDefault="00F21668">
      <w:r>
        <w:separator/>
      </w:r>
    </w:p>
  </w:footnote>
  <w:footnote w:type="continuationSeparator" w:id="0">
    <w:p w14:paraId="3256FC0F" w14:textId="77777777" w:rsidR="00F21668" w:rsidRDefault="00F21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00C5" w14:textId="4EF79BEA" w:rsidR="00EA56D2" w:rsidRDefault="00EA56D2">
    <w:pPr>
      <w:pStyle w:val="HeaderFooter"/>
      <w:rPr>
        <w:rFonts w:ascii="Times New Roman" w:eastAsia="Times New Roman" w:hAnsi="Times New Roman"/>
        <w:color w:val="auto"/>
        <w:lang w:bidi="x-none"/>
      </w:rPr>
    </w:pPr>
    <w:r>
      <w:t xml:space="preserve">Enterprise </w:t>
    </w:r>
    <w:r w:rsidR="00134872">
      <w:t>Development</w:t>
    </w:r>
    <w:r>
      <w:tab/>
    </w:r>
    <w:r w:rsidR="00376B54">
      <w:t xml:space="preserve">D </w:t>
    </w:r>
    <w:r w:rsidR="00D5768D">
      <w:t>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F47AE" w14:textId="48ED786A" w:rsidR="00EA56D2" w:rsidRDefault="001E5C11">
    <w:pPr>
      <w:pStyle w:val="HeaderFooter"/>
      <w:rPr>
        <w:rFonts w:ascii="Times New Roman" w:eastAsia="Times New Roman" w:hAnsi="Times New Roman"/>
        <w:color w:val="auto"/>
        <w:lang w:bidi="x-none"/>
      </w:rPr>
    </w:pPr>
    <w:r>
      <w:t>Enterprise Development</w:t>
    </w:r>
    <w:r w:rsidR="00EA56D2">
      <w:tab/>
    </w:r>
    <w:r w:rsidR="00465A8A">
      <w:t xml:space="preserve">D </w:t>
    </w:r>
    <w:r w:rsidR="00482225">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15:restartNumberingAfterBreak="0">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15:restartNumberingAfterBreak="0">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15:restartNumberingAfterBreak="0">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B63AB4"/>
    <w:multiLevelType w:val="hybridMultilevel"/>
    <w:tmpl w:val="6A92CB56"/>
    <w:lvl w:ilvl="0" w:tplc="BF04A5F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2"/>
  </w:num>
  <w:num w:numId="16">
    <w:abstractNumId w:val="26"/>
  </w:num>
  <w:num w:numId="17">
    <w:abstractNumId w:val="21"/>
  </w:num>
  <w:num w:numId="18">
    <w:abstractNumId w:val="32"/>
  </w:num>
  <w:num w:numId="19">
    <w:abstractNumId w:val="30"/>
  </w:num>
  <w:num w:numId="20">
    <w:abstractNumId w:val="17"/>
  </w:num>
  <w:num w:numId="21">
    <w:abstractNumId w:val="14"/>
  </w:num>
  <w:num w:numId="22">
    <w:abstractNumId w:val="23"/>
  </w:num>
  <w:num w:numId="23">
    <w:abstractNumId w:val="28"/>
  </w:num>
  <w:num w:numId="24">
    <w:abstractNumId w:val="31"/>
  </w:num>
  <w:num w:numId="25">
    <w:abstractNumId w:val="25"/>
  </w:num>
  <w:num w:numId="26">
    <w:abstractNumId w:val="24"/>
  </w:num>
  <w:num w:numId="27">
    <w:abstractNumId w:val="13"/>
  </w:num>
  <w:num w:numId="28">
    <w:abstractNumId w:val="18"/>
  </w:num>
  <w:num w:numId="29">
    <w:abstractNumId w:val="29"/>
  </w:num>
  <w:num w:numId="30">
    <w:abstractNumId w:val="16"/>
  </w:num>
  <w:num w:numId="31">
    <w:abstractNumId w:val="27"/>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68"/>
    <w:rsid w:val="00000BEF"/>
    <w:rsid w:val="00094E22"/>
    <w:rsid w:val="000B0683"/>
    <w:rsid w:val="000B6036"/>
    <w:rsid w:val="000D5E1D"/>
    <w:rsid w:val="000E72AD"/>
    <w:rsid w:val="00103171"/>
    <w:rsid w:val="00117701"/>
    <w:rsid w:val="0012447E"/>
    <w:rsid w:val="00127005"/>
    <w:rsid w:val="00134872"/>
    <w:rsid w:val="001402D9"/>
    <w:rsid w:val="001562E0"/>
    <w:rsid w:val="001857DD"/>
    <w:rsid w:val="00187C41"/>
    <w:rsid w:val="001A54FD"/>
    <w:rsid w:val="001B1124"/>
    <w:rsid w:val="001B1B0F"/>
    <w:rsid w:val="001C2A90"/>
    <w:rsid w:val="001C7987"/>
    <w:rsid w:val="001D70F5"/>
    <w:rsid w:val="001E3C9D"/>
    <w:rsid w:val="001E5C11"/>
    <w:rsid w:val="001F47B1"/>
    <w:rsid w:val="001F59D9"/>
    <w:rsid w:val="00201AF3"/>
    <w:rsid w:val="00210303"/>
    <w:rsid w:val="002361D4"/>
    <w:rsid w:val="00241E6B"/>
    <w:rsid w:val="00254454"/>
    <w:rsid w:val="00263DC7"/>
    <w:rsid w:val="00285514"/>
    <w:rsid w:val="00291F68"/>
    <w:rsid w:val="002A20C1"/>
    <w:rsid w:val="002A59B8"/>
    <w:rsid w:val="002B7382"/>
    <w:rsid w:val="002E0A1D"/>
    <w:rsid w:val="002F1E44"/>
    <w:rsid w:val="00300C06"/>
    <w:rsid w:val="00312BE9"/>
    <w:rsid w:val="00326215"/>
    <w:rsid w:val="00336EE7"/>
    <w:rsid w:val="00354F69"/>
    <w:rsid w:val="00355A55"/>
    <w:rsid w:val="00376B54"/>
    <w:rsid w:val="00393D16"/>
    <w:rsid w:val="003A5714"/>
    <w:rsid w:val="003A7332"/>
    <w:rsid w:val="003B31EB"/>
    <w:rsid w:val="003E4632"/>
    <w:rsid w:val="003E4B0C"/>
    <w:rsid w:val="003F1FA4"/>
    <w:rsid w:val="004007DA"/>
    <w:rsid w:val="0040549D"/>
    <w:rsid w:val="0040593E"/>
    <w:rsid w:val="00415FC6"/>
    <w:rsid w:val="004175EC"/>
    <w:rsid w:val="00441687"/>
    <w:rsid w:val="004541AC"/>
    <w:rsid w:val="00457A83"/>
    <w:rsid w:val="00457B34"/>
    <w:rsid w:val="004607B4"/>
    <w:rsid w:val="00465A8A"/>
    <w:rsid w:val="00470991"/>
    <w:rsid w:val="00482225"/>
    <w:rsid w:val="00485CDE"/>
    <w:rsid w:val="004936F1"/>
    <w:rsid w:val="004957C4"/>
    <w:rsid w:val="004A6DBA"/>
    <w:rsid w:val="004B0C71"/>
    <w:rsid w:val="004B253C"/>
    <w:rsid w:val="004B516B"/>
    <w:rsid w:val="00503182"/>
    <w:rsid w:val="005265E9"/>
    <w:rsid w:val="00545D7B"/>
    <w:rsid w:val="005554C2"/>
    <w:rsid w:val="005748F9"/>
    <w:rsid w:val="00584D25"/>
    <w:rsid w:val="00596A3F"/>
    <w:rsid w:val="0061021A"/>
    <w:rsid w:val="0061288C"/>
    <w:rsid w:val="006409E6"/>
    <w:rsid w:val="006451CB"/>
    <w:rsid w:val="0066267F"/>
    <w:rsid w:val="00665C82"/>
    <w:rsid w:val="00671292"/>
    <w:rsid w:val="006733BD"/>
    <w:rsid w:val="00675D2A"/>
    <w:rsid w:val="00683F2F"/>
    <w:rsid w:val="006A4660"/>
    <w:rsid w:val="006B01B4"/>
    <w:rsid w:val="006B1114"/>
    <w:rsid w:val="006B1A8E"/>
    <w:rsid w:val="006B68C8"/>
    <w:rsid w:val="00703249"/>
    <w:rsid w:val="0070412A"/>
    <w:rsid w:val="0071100C"/>
    <w:rsid w:val="007409A7"/>
    <w:rsid w:val="007436C7"/>
    <w:rsid w:val="00761AD7"/>
    <w:rsid w:val="00782061"/>
    <w:rsid w:val="0078646B"/>
    <w:rsid w:val="00795CE2"/>
    <w:rsid w:val="0079669F"/>
    <w:rsid w:val="007B63C2"/>
    <w:rsid w:val="007C6E45"/>
    <w:rsid w:val="007D0A05"/>
    <w:rsid w:val="007E3B08"/>
    <w:rsid w:val="0080482A"/>
    <w:rsid w:val="00844429"/>
    <w:rsid w:val="008523C9"/>
    <w:rsid w:val="00857C07"/>
    <w:rsid w:val="00864004"/>
    <w:rsid w:val="00885D79"/>
    <w:rsid w:val="00887523"/>
    <w:rsid w:val="00896B7D"/>
    <w:rsid w:val="008F3F70"/>
    <w:rsid w:val="00902924"/>
    <w:rsid w:val="0090378E"/>
    <w:rsid w:val="00905730"/>
    <w:rsid w:val="00917C67"/>
    <w:rsid w:val="00923F45"/>
    <w:rsid w:val="00926B67"/>
    <w:rsid w:val="00931339"/>
    <w:rsid w:val="0094219E"/>
    <w:rsid w:val="00971884"/>
    <w:rsid w:val="00984D10"/>
    <w:rsid w:val="009857DF"/>
    <w:rsid w:val="00997145"/>
    <w:rsid w:val="009E1751"/>
    <w:rsid w:val="009F0881"/>
    <w:rsid w:val="009F26A7"/>
    <w:rsid w:val="009F3BC0"/>
    <w:rsid w:val="00A0249C"/>
    <w:rsid w:val="00A070E5"/>
    <w:rsid w:val="00A11F69"/>
    <w:rsid w:val="00A31452"/>
    <w:rsid w:val="00A32C95"/>
    <w:rsid w:val="00A4588D"/>
    <w:rsid w:val="00A71230"/>
    <w:rsid w:val="00A71F46"/>
    <w:rsid w:val="00A84639"/>
    <w:rsid w:val="00A92142"/>
    <w:rsid w:val="00AB67E3"/>
    <w:rsid w:val="00AB6C06"/>
    <w:rsid w:val="00AC7C26"/>
    <w:rsid w:val="00AF000B"/>
    <w:rsid w:val="00AF481E"/>
    <w:rsid w:val="00B202D9"/>
    <w:rsid w:val="00B56368"/>
    <w:rsid w:val="00B63508"/>
    <w:rsid w:val="00B67963"/>
    <w:rsid w:val="00B75381"/>
    <w:rsid w:val="00B77E1D"/>
    <w:rsid w:val="00BA559D"/>
    <w:rsid w:val="00BB69ED"/>
    <w:rsid w:val="00BC1299"/>
    <w:rsid w:val="00BE4231"/>
    <w:rsid w:val="00C02B86"/>
    <w:rsid w:val="00C0778A"/>
    <w:rsid w:val="00C10467"/>
    <w:rsid w:val="00C369F4"/>
    <w:rsid w:val="00C41D23"/>
    <w:rsid w:val="00C4526E"/>
    <w:rsid w:val="00C643DB"/>
    <w:rsid w:val="00C678C9"/>
    <w:rsid w:val="00C9378E"/>
    <w:rsid w:val="00C943CA"/>
    <w:rsid w:val="00CB3EE1"/>
    <w:rsid w:val="00CB60B8"/>
    <w:rsid w:val="00CD66CB"/>
    <w:rsid w:val="00CF04D8"/>
    <w:rsid w:val="00CF3B88"/>
    <w:rsid w:val="00D02CE3"/>
    <w:rsid w:val="00D0308A"/>
    <w:rsid w:val="00D06A6F"/>
    <w:rsid w:val="00D14747"/>
    <w:rsid w:val="00D16CD5"/>
    <w:rsid w:val="00D17457"/>
    <w:rsid w:val="00D53521"/>
    <w:rsid w:val="00D54753"/>
    <w:rsid w:val="00D551EE"/>
    <w:rsid w:val="00D56D3D"/>
    <w:rsid w:val="00D5732A"/>
    <w:rsid w:val="00D5768D"/>
    <w:rsid w:val="00D675C7"/>
    <w:rsid w:val="00D9153D"/>
    <w:rsid w:val="00DA1F0D"/>
    <w:rsid w:val="00DA5E0E"/>
    <w:rsid w:val="00DF419A"/>
    <w:rsid w:val="00DF592B"/>
    <w:rsid w:val="00E10475"/>
    <w:rsid w:val="00E51F2F"/>
    <w:rsid w:val="00E53C67"/>
    <w:rsid w:val="00E80F60"/>
    <w:rsid w:val="00E82413"/>
    <w:rsid w:val="00EA56D2"/>
    <w:rsid w:val="00EC2793"/>
    <w:rsid w:val="00EC48D9"/>
    <w:rsid w:val="00ED3585"/>
    <w:rsid w:val="00EF6D06"/>
    <w:rsid w:val="00F21668"/>
    <w:rsid w:val="00F26B53"/>
    <w:rsid w:val="00F342AF"/>
    <w:rsid w:val="00F51B31"/>
    <w:rsid w:val="00F539FB"/>
    <w:rsid w:val="00F575FB"/>
    <w:rsid w:val="00F722A9"/>
    <w:rsid w:val="00F7363A"/>
    <w:rsid w:val="00F92D96"/>
    <w:rsid w:val="00F93261"/>
    <w:rsid w:val="00F94E43"/>
    <w:rsid w:val="00F94FB0"/>
    <w:rsid w:val="00FC135A"/>
    <w:rsid w:val="00FD6531"/>
    <w:rsid w:val="00FE7D63"/>
    <w:rsid w:val="00FF6E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298EF-29CD-44E5-9EB0-5727A824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172</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4561</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Tran Nguyen</cp:lastModifiedBy>
  <cp:revision>18</cp:revision>
  <cp:lastPrinted>2016-05-05T05:49:00Z</cp:lastPrinted>
  <dcterms:created xsi:type="dcterms:W3CDTF">2016-05-03T00:44:00Z</dcterms:created>
  <dcterms:modified xsi:type="dcterms:W3CDTF">2016-05-05T05:54:00Z</dcterms:modified>
</cp:coreProperties>
</file>